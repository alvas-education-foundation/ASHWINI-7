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F09" w:rsidRDefault="000C6ED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/>
      </w:tblPr>
      <w:tblGrid>
        <w:gridCol w:w="1362"/>
        <w:gridCol w:w="4645"/>
        <w:gridCol w:w="1514"/>
        <w:gridCol w:w="2661"/>
      </w:tblGrid>
      <w:tr w:rsidR="00F05F09">
        <w:tc>
          <w:tcPr>
            <w:tcW w:w="130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67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519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:rsidR="00F05F09" w:rsidRDefault="009B62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 R G</w:t>
            </w:r>
          </w:p>
        </w:tc>
      </w:tr>
      <w:tr w:rsidR="00F05F09">
        <w:tc>
          <w:tcPr>
            <w:tcW w:w="130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67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</w:t>
            </w:r>
            <w:r w:rsidR="009B6285">
              <w:rPr>
                <w:b/>
                <w:sz w:val="24"/>
                <w:szCs w:val="24"/>
              </w:rPr>
              <w:t>008</w:t>
            </w:r>
          </w:p>
        </w:tc>
      </w:tr>
      <w:tr w:rsidR="00F05F09">
        <w:tc>
          <w:tcPr>
            <w:tcW w:w="130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67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LEARN CORPORATE TELEPHONE ETIQUETE</w:t>
            </w: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2.UNDERSTANDING ACCOUNTING FUNDAMENTALS</w:t>
            </w:r>
          </w:p>
          <w:p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3.GAIN FOUNDATIONAL SKILLS IN IT</w:t>
            </w:r>
          </w:p>
        </w:tc>
        <w:tc>
          <w:tcPr>
            <w:tcW w:w="1519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IV SEM </w:t>
            </w:r>
            <w:r w:rsidR="009B6285">
              <w:rPr>
                <w:b/>
                <w:sz w:val="24"/>
                <w:szCs w:val="24"/>
              </w:rPr>
              <w:t>A</w:t>
            </w:r>
          </w:p>
        </w:tc>
      </w:tr>
      <w:tr w:rsidR="00F05F09">
        <w:tc>
          <w:tcPr>
            <w:tcW w:w="1308" w:type="dxa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678" w:type="dxa"/>
          </w:tcPr>
          <w:p w:rsidR="00F05F09" w:rsidRDefault="009B62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ASHWINI-7</w:t>
            </w:r>
          </w:p>
        </w:tc>
        <w:tc>
          <w:tcPr>
            <w:tcW w:w="1519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</w:tbl>
    <w:p w:rsidR="00F05F09" w:rsidRDefault="00F05F09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/>
      </w:tblPr>
      <w:tblGrid>
        <w:gridCol w:w="5127"/>
        <w:gridCol w:w="335"/>
        <w:gridCol w:w="4458"/>
        <w:gridCol w:w="376"/>
      </w:tblGrid>
      <w:tr w:rsidR="00F05F09">
        <w:tc>
          <w:tcPr>
            <w:tcW w:w="9991" w:type="dxa"/>
            <w:gridSpan w:val="4"/>
          </w:tcPr>
          <w:p w:rsidR="00F05F09" w:rsidRDefault="000C6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05F09">
        <w:tc>
          <w:tcPr>
            <w:tcW w:w="9991" w:type="dxa"/>
            <w:gridSpan w:val="4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393180" cy="236982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36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F09" w:rsidRDefault="000E5AB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3180" cy="31927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19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c>
          <w:tcPr>
            <w:tcW w:w="9991" w:type="dxa"/>
            <w:gridSpan w:val="4"/>
          </w:tcPr>
          <w:p w:rsidR="00F05F09" w:rsidRDefault="00F05F09">
            <w:pPr>
              <w:rPr>
                <w:bCs/>
                <w:sz w:val="24"/>
                <w:szCs w:val="24"/>
              </w:rPr>
            </w:pPr>
          </w:p>
          <w:p w:rsidR="00513DEE" w:rsidRDefault="00513DEE">
            <w:pPr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.LEARN CORPARATE TELEPHONETELEPHONE ETIQUETTE :</w:t>
            </w:r>
          </w:p>
          <w:p w:rsidR="000E5AB8" w:rsidRDefault="000E5AB8">
            <w:pPr>
              <w:rPr>
                <w:b/>
                <w:sz w:val="28"/>
                <w:szCs w:val="28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Telephone </w:t>
            </w:r>
            <w:r w:rsidR="009B628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Etiquette. </w:t>
            </w:r>
          </w:p>
          <w:p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Dealing with connection -Formal /Informal.</w:t>
            </w:r>
          </w:p>
          <w:p w:rsidR="000E5AB8" w:rsidRP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Pr="00513DEE" w:rsidRDefault="000C6EDB" w:rsidP="00513DEE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</w:rPr>
            </w:pPr>
            <w:r w:rsidRPr="00513DEE">
              <w:rPr>
                <w:bCs/>
                <w:sz w:val="24"/>
                <w:szCs w:val="24"/>
              </w:rPr>
              <w:t>Closing the call -Formal/Informal.</w:t>
            </w:r>
          </w:p>
          <w:p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Answering the call -Formal/Informal.</w:t>
            </w:r>
          </w:p>
          <w:p w:rsidR="000E5AB8" w:rsidRP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Do's and Don'ts of voice mail. </w:t>
            </w:r>
          </w:p>
          <w:p w:rsidR="000E5AB8" w:rsidRDefault="000E5AB8" w:rsidP="000E5AB8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2.UNDERSTAND ACCOUNTING FUNDAMENTALS :</w:t>
            </w:r>
          </w:p>
          <w:p w:rsidR="000E5AB8" w:rsidRDefault="000E5AB8">
            <w:pPr>
              <w:rPr>
                <w:b/>
                <w:bCs/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cycle.</w:t>
            </w:r>
          </w:p>
          <w:p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Double entry system of accounting. </w:t>
            </w:r>
          </w:p>
          <w:p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Pr="009B6285" w:rsidRDefault="000C6EDB" w:rsidP="009B628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 and Ledgers.</w:t>
            </w:r>
          </w:p>
          <w:p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Default="009B628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Balance sheet </w:t>
            </w:r>
            <w:proofErr w:type="gramStart"/>
            <w:r>
              <w:rPr>
                <w:sz w:val="24"/>
                <w:szCs w:val="24"/>
              </w:rPr>
              <w:t xml:space="preserve">and  </w:t>
            </w:r>
            <w:proofErr w:type="spellStart"/>
            <w:r>
              <w:rPr>
                <w:sz w:val="24"/>
                <w:szCs w:val="24"/>
              </w:rPr>
              <w:t>Accets</w:t>
            </w:r>
            <w:proofErr w:type="spellEnd"/>
            <w:proofErr w:type="gramEnd"/>
            <w:r w:rsidR="000C6E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.</w:t>
            </w:r>
          </w:p>
          <w:p w:rsidR="000E5AB8" w:rsidRPr="000E5AB8" w:rsidRDefault="009B6285" w:rsidP="000E5AB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F05F09" w:rsidRPr="000E5AB8" w:rsidRDefault="000C6EDB" w:rsidP="000E5AB8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0E5AB8">
              <w:rPr>
                <w:sz w:val="24"/>
                <w:szCs w:val="24"/>
              </w:rPr>
              <w:t xml:space="preserve">Debit and Credit Rules. </w:t>
            </w:r>
          </w:p>
          <w:p w:rsidR="00F05F09" w:rsidRDefault="00F05F09">
            <w:pPr>
              <w:rPr>
                <w:b/>
                <w:bCs/>
                <w:sz w:val="28"/>
                <w:szCs w:val="28"/>
              </w:rPr>
            </w:pPr>
          </w:p>
          <w:p w:rsidR="00F05F09" w:rsidRDefault="000C6ED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3.GAIN FOUNDATIONS SKILLS IN IT</w:t>
            </w:r>
            <w:r w:rsidR="000E5AB8">
              <w:rPr>
                <w:b/>
                <w:bCs/>
                <w:sz w:val="28"/>
                <w:szCs w:val="28"/>
              </w:rPr>
              <w:t>:</w:t>
            </w:r>
          </w:p>
          <w:p w:rsidR="000E5AB8" w:rsidRDefault="000E5AB8">
            <w:pPr>
              <w:rPr>
                <w:b/>
                <w:bCs/>
                <w:sz w:val="28"/>
                <w:szCs w:val="28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do recruiters expect? </w:t>
            </w:r>
          </w:p>
          <w:p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Basics of HTTP. </w:t>
            </w:r>
          </w:p>
          <w:p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Pr="000E5AB8" w:rsidRDefault="000C6EDB" w:rsidP="000E5AB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E5AB8">
              <w:rPr>
                <w:sz w:val="24"/>
                <w:szCs w:val="24"/>
              </w:rPr>
              <w:t>Basics of HTML/JS/CSS.</w:t>
            </w:r>
          </w:p>
          <w:p w:rsid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Demystify digital competencies/AI.</w:t>
            </w:r>
          </w:p>
          <w:p w:rsidR="000E5AB8" w:rsidRPr="000E5AB8" w:rsidRDefault="000E5AB8" w:rsidP="000E5AB8">
            <w:pPr>
              <w:pStyle w:val="ListParagraph"/>
              <w:rPr>
                <w:sz w:val="24"/>
                <w:szCs w:val="24"/>
              </w:rPr>
            </w:pPr>
          </w:p>
          <w:p w:rsidR="00F05F09" w:rsidRPr="000E5AB8" w:rsidRDefault="000C6EDB" w:rsidP="000E5AB8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E5AB8">
              <w:rPr>
                <w:sz w:val="24"/>
                <w:szCs w:val="24"/>
              </w:rPr>
              <w:t xml:space="preserve">Data Warehousing. </w:t>
            </w:r>
          </w:p>
          <w:p w:rsidR="000E5AB8" w:rsidRDefault="000E5AB8">
            <w:pPr>
              <w:rPr>
                <w:bCs/>
                <w:sz w:val="24"/>
                <w:szCs w:val="24"/>
              </w:rPr>
            </w:pPr>
          </w:p>
          <w:p w:rsidR="000E5AB8" w:rsidRDefault="000E5AB8">
            <w:pPr>
              <w:rPr>
                <w:bCs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Date:21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r w:rsidR="009B6285">
              <w:rPr>
                <w:b/>
                <w:sz w:val="24"/>
                <w:szCs w:val="24"/>
              </w:rPr>
              <w:t>ASHWINI R G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Course: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 4AL18EC0</w:t>
            </w:r>
            <w:r w:rsidR="009B6285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Topic:1.PROJECT EXERCISE WITH PYTHON AND MSSQL:INTERACTIVE  ENGLISH DICTIONARY . </w:t>
            </w: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2.DATA ANALYSIS WITH PANDAS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F09" w:rsidRDefault="009B62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&amp; Section: IV SEM </w:t>
            </w:r>
            <w:r w:rsidR="000C6EDB">
              <w:rPr>
                <w:b/>
                <w:sz w:val="24"/>
                <w:szCs w:val="24"/>
              </w:rPr>
              <w:t xml:space="preserve">A 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c>
          <w:tcPr>
            <w:tcW w:w="9991" w:type="dxa"/>
            <w:gridSpan w:val="4"/>
          </w:tcPr>
          <w:p w:rsidR="00F05F09" w:rsidRDefault="000C6ED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05F09">
        <w:trPr>
          <w:trHeight w:val="7258"/>
        </w:trPr>
        <w:tc>
          <w:tcPr>
            <w:tcW w:w="9991" w:type="dxa"/>
            <w:gridSpan w:val="4"/>
          </w:tcPr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61100" cy="2514406"/>
                  <wp:effectExtent l="0" t="0" r="6350" b="635"/>
                  <wp:docPr id="1029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8" cstate="print"/>
                          <a:srcRect l="-842" t="12274" r="844" b="46040"/>
                          <a:stretch/>
                        </pic:blipFill>
                        <pic:spPr>
                          <a:xfrm>
                            <a:off x="0" y="0"/>
                            <a:ext cx="6279625" cy="252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277610" cy="2865120"/>
                  <wp:effectExtent l="0" t="0" r="8890" b="0"/>
                  <wp:docPr id="1030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9" cstate="print"/>
                          <a:srcRect t="11629" b="51476"/>
                          <a:stretch/>
                        </pic:blipFill>
                        <pic:spPr>
                          <a:xfrm>
                            <a:off x="0" y="0"/>
                            <a:ext cx="6281376" cy="286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  <w:tr w:rsidR="00F05F09">
        <w:trPr>
          <w:trHeight w:val="9170"/>
        </w:trPr>
        <w:tc>
          <w:tcPr>
            <w:tcW w:w="9991" w:type="dxa"/>
            <w:gridSpan w:val="4"/>
          </w:tcPr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 w:rsidR="000C6EDB" w:rsidRDefault="000C6EDB">
            <w:pPr>
              <w:rPr>
                <w:b/>
                <w:sz w:val="32"/>
                <w:szCs w:val="32"/>
              </w:rPr>
            </w:pPr>
          </w:p>
          <w:p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1.</w:t>
            </w:r>
            <w:r>
              <w:rPr>
                <w:b/>
                <w:sz w:val="28"/>
                <w:szCs w:val="28"/>
              </w:rPr>
              <w:t xml:space="preserve">PROJECT EXERCISE WITH PYTHON AND </w:t>
            </w:r>
          </w:p>
          <w:p w:rsidR="000C6EDB" w:rsidRDefault="000C6EDB">
            <w:pPr>
              <w:rPr>
                <w:b/>
                <w:sz w:val="28"/>
                <w:szCs w:val="28"/>
              </w:rPr>
            </w:pPr>
          </w:p>
          <w:p w:rsidR="00F05F09" w:rsidRDefault="000C6EDB">
            <w:pPr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MSSQL: INTERACTIVE ENGLISH DICTIONARY</w:t>
            </w:r>
            <w:r>
              <w:rPr>
                <w:b/>
                <w:sz w:val="32"/>
                <w:szCs w:val="32"/>
              </w:rPr>
              <w:t>;</w:t>
            </w:r>
          </w:p>
          <w:p w:rsidR="000C6EDB" w:rsidRDefault="000C6EDB">
            <w:pPr>
              <w:rPr>
                <w:b/>
                <w:sz w:val="32"/>
                <w:szCs w:val="32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Intro to the App. </w:t>
            </w:r>
          </w:p>
          <w:p w:rsidR="000C6EDB" w:rsidRDefault="000C6EDB" w:rsidP="000C6EDB">
            <w:pPr>
              <w:pStyle w:val="ListParagraph"/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Making the App. </w:t>
            </w:r>
          </w:p>
          <w:p w:rsidR="000C6EDB" w:rsidRPr="000C6EDB" w:rsidRDefault="000C6EDB" w:rsidP="000C6EDB">
            <w:pPr>
              <w:rPr>
                <w:bCs/>
                <w:sz w:val="24"/>
                <w:szCs w:val="24"/>
              </w:rPr>
            </w:pPr>
          </w:p>
          <w:p w:rsidR="00F05F09" w:rsidRDefault="000C6ED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2.DATA ANALYSIS WITH PANDAS:</w:t>
            </w:r>
          </w:p>
          <w:p w:rsidR="000C6EDB" w:rsidRDefault="000C6EDB">
            <w:pPr>
              <w:rPr>
                <w:b/>
                <w:sz w:val="28"/>
                <w:szCs w:val="28"/>
              </w:rPr>
            </w:pPr>
          </w:p>
          <w:p w:rsidR="00F05F09" w:rsidRDefault="009B628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get</w:t>
            </w:r>
            <w:r w:rsidR="000C6EDB">
              <w:rPr>
                <w:sz w:val="24"/>
                <w:szCs w:val="24"/>
              </w:rPr>
              <w:t xml:space="preserve"> started with Pandas. </w:t>
            </w:r>
          </w:p>
          <w:p w:rsid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:rsidR="00F05F09" w:rsidRDefault="009B6285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Getting started with Jupi</w:t>
            </w:r>
            <w:r w:rsidR="000C6EDB">
              <w:rPr>
                <w:sz w:val="24"/>
                <w:szCs w:val="24"/>
              </w:rPr>
              <w:t xml:space="preserve">ter notebook. </w:t>
            </w:r>
          </w:p>
          <w:p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:rsidR="00F05F09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 xml:space="preserve">Loading CSV files. </w:t>
            </w:r>
          </w:p>
          <w:p w:rsid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Indexing and Slicing. </w:t>
            </w:r>
          </w:p>
          <w:p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:rsidR="000C6EDB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>Deleting Columns and Rows.</w:t>
            </w:r>
          </w:p>
          <w:p w:rsidR="00F05F09" w:rsidRDefault="00F05F09" w:rsidP="000C6EDB">
            <w:pPr>
              <w:pStyle w:val="ListParagraph"/>
              <w:rPr>
                <w:sz w:val="24"/>
                <w:szCs w:val="24"/>
              </w:rPr>
            </w:pPr>
          </w:p>
          <w:p w:rsidR="00F05F09" w:rsidRDefault="000C6EDB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and Adding new columns and rows. </w:t>
            </w:r>
          </w:p>
          <w:p w:rsidR="000C6EDB" w:rsidRPr="000C6EDB" w:rsidRDefault="000C6EDB" w:rsidP="000C6EDB">
            <w:pPr>
              <w:pStyle w:val="ListParagraph"/>
              <w:rPr>
                <w:sz w:val="24"/>
                <w:szCs w:val="24"/>
              </w:rPr>
            </w:pPr>
          </w:p>
          <w:p w:rsidR="00F05F09" w:rsidRPr="000C6EDB" w:rsidRDefault="000C6EDB" w:rsidP="000C6ED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C6EDB">
              <w:rPr>
                <w:sz w:val="24"/>
                <w:szCs w:val="24"/>
              </w:rPr>
              <w:t>Geo</w:t>
            </w:r>
            <w:r w:rsidR="009B6285">
              <w:rPr>
                <w:sz w:val="24"/>
                <w:szCs w:val="24"/>
              </w:rPr>
              <w:t>-</w:t>
            </w:r>
            <w:r w:rsidRPr="000C6EDB">
              <w:rPr>
                <w:sz w:val="24"/>
                <w:szCs w:val="24"/>
              </w:rPr>
              <w:t xml:space="preserve">coding addresses with Pandas and </w:t>
            </w:r>
            <w:proofErr w:type="spellStart"/>
            <w:r w:rsidRPr="000C6EDB">
              <w:rPr>
                <w:sz w:val="24"/>
                <w:szCs w:val="24"/>
              </w:rPr>
              <w:t>Ge</w:t>
            </w:r>
            <w:r w:rsidR="009B6285">
              <w:rPr>
                <w:sz w:val="24"/>
                <w:szCs w:val="24"/>
              </w:rPr>
              <w:t>-</w:t>
            </w:r>
            <w:r w:rsidRPr="000C6EDB">
              <w:rPr>
                <w:sz w:val="24"/>
                <w:szCs w:val="24"/>
              </w:rPr>
              <w:t>opy</w:t>
            </w:r>
            <w:proofErr w:type="spellEnd"/>
            <w:r w:rsidRPr="000C6EDB">
              <w:rPr>
                <w:sz w:val="24"/>
                <w:szCs w:val="24"/>
              </w:rPr>
              <w:t xml:space="preserve">. </w:t>
            </w:r>
          </w:p>
          <w:p w:rsidR="00F05F09" w:rsidRDefault="00F05F09">
            <w:pPr>
              <w:pStyle w:val="ListParagraph"/>
              <w:rPr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  <w:p w:rsidR="00F05F09" w:rsidRDefault="00F05F09">
            <w:pPr>
              <w:rPr>
                <w:b/>
                <w:sz w:val="24"/>
                <w:szCs w:val="24"/>
              </w:rPr>
            </w:pPr>
          </w:p>
        </w:tc>
      </w:tr>
    </w:tbl>
    <w:p w:rsidR="00F05F09" w:rsidRDefault="00F05F09">
      <w:pPr>
        <w:rPr>
          <w:b/>
          <w:sz w:val="24"/>
          <w:szCs w:val="24"/>
        </w:rPr>
      </w:pPr>
    </w:p>
    <w:sectPr w:rsidR="00F05F09" w:rsidSect="00DD7B8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4">
    <w:nsid w:val="00000005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5">
    <w:nsid w:val="00000006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B316D"/>
    <w:multiLevelType w:val="hybridMultilevel"/>
    <w:tmpl w:val="B7EC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A7AA7"/>
    <w:multiLevelType w:val="hybridMultilevel"/>
    <w:tmpl w:val="E3A83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FE0202"/>
    <w:multiLevelType w:val="hybridMultilevel"/>
    <w:tmpl w:val="90E89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70C8E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5">
    <w:nsid w:val="76A61C80"/>
    <w:multiLevelType w:val="hybridMultilevel"/>
    <w:tmpl w:val="FFEA5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4"/>
  </w:num>
  <w:num w:numId="8">
    <w:abstractNumId w:val="5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F09"/>
    <w:rsid w:val="000C6EDB"/>
    <w:rsid w:val="000E5AB8"/>
    <w:rsid w:val="00513DEE"/>
    <w:rsid w:val="009B6285"/>
    <w:rsid w:val="00DD7B81"/>
    <w:rsid w:val="00F05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D25EB-76FA-4A19-AE01-164A1035C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2</cp:revision>
  <dcterms:created xsi:type="dcterms:W3CDTF">2020-05-21T12:48:00Z</dcterms:created>
  <dcterms:modified xsi:type="dcterms:W3CDTF">2020-05-21T12:48:00Z</dcterms:modified>
</cp:coreProperties>
</file>